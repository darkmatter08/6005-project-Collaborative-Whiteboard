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2"/>
        </w:rPr>
      </w:pPr>
      <w:r w:rsidRPr="00AE7CEA">
        <w:rPr>
          <w:rFonts w:ascii="Times" w:hAnsi="Times" w:cs="Times"/>
          <w:b/>
          <w:bCs/>
          <w:sz w:val="40"/>
          <w:szCs w:val="42"/>
        </w:rPr>
        <w:t>Team Contract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8"/>
          <w:szCs w:val="32"/>
        </w:rPr>
      </w:pPr>
      <w:r w:rsidRPr="00AE7CEA">
        <w:rPr>
          <w:rFonts w:ascii="Times" w:hAnsi="Times" w:cs="Times"/>
          <w:sz w:val="28"/>
          <w:szCs w:val="32"/>
        </w:rPr>
        <w:t>6.005 </w:t>
      </w:r>
      <w:r w:rsidR="00EB1F84">
        <w:rPr>
          <w:rFonts w:ascii="Times" w:hAnsi="Times" w:cs="Times"/>
          <w:sz w:val="28"/>
          <w:szCs w:val="32"/>
        </w:rPr>
        <w:t xml:space="preserve"> Project 2</w:t>
      </w:r>
      <w:r w:rsidRPr="00AE7CEA">
        <w:rPr>
          <w:rFonts w:ascii="Times" w:hAnsi="Times" w:cs="Times"/>
          <w:sz w:val="28"/>
          <w:szCs w:val="32"/>
        </w:rPr>
        <w:t xml:space="preserve"> – </w:t>
      </w:r>
      <w:r w:rsidR="00EB1F84">
        <w:rPr>
          <w:rFonts w:ascii="Times" w:hAnsi="Times" w:cs="Times"/>
          <w:sz w:val="28"/>
          <w:szCs w:val="32"/>
        </w:rPr>
        <w:t>Whiteboard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2"/>
        </w:rPr>
      </w:pPr>
      <w:r w:rsidRPr="00AE7CEA">
        <w:rPr>
          <w:rFonts w:ascii="Times" w:hAnsi="Times" w:cs="Times"/>
          <w:sz w:val="28"/>
          <w:szCs w:val="32"/>
        </w:rPr>
        <w:t>Shantanu Jain (</w:t>
      </w:r>
      <w:proofErr w:type="spellStart"/>
      <w:r w:rsidRPr="00AE7CEA">
        <w:rPr>
          <w:rFonts w:ascii="Times" w:hAnsi="Times" w:cs="Times"/>
          <w:sz w:val="28"/>
          <w:szCs w:val="32"/>
        </w:rPr>
        <w:t>jains</w:t>
      </w:r>
      <w:proofErr w:type="spellEnd"/>
      <w:r w:rsidRPr="00AE7CEA">
        <w:rPr>
          <w:rFonts w:ascii="Times" w:hAnsi="Times" w:cs="Times"/>
          <w:sz w:val="28"/>
          <w:szCs w:val="32"/>
        </w:rPr>
        <w:t xml:space="preserve">) | </w:t>
      </w:r>
      <w:r>
        <w:rPr>
          <w:rFonts w:ascii="Times" w:hAnsi="Times" w:cs="Times"/>
          <w:sz w:val="28"/>
          <w:szCs w:val="32"/>
        </w:rPr>
        <w:t>Blake Elias</w:t>
      </w:r>
      <w:r w:rsidRPr="00AE7CEA">
        <w:rPr>
          <w:rFonts w:ascii="Times" w:hAnsi="Times" w:cs="Times"/>
          <w:sz w:val="28"/>
          <w:szCs w:val="32"/>
        </w:rPr>
        <w:t xml:space="preserve"> (</w:t>
      </w:r>
      <w:proofErr w:type="spellStart"/>
      <w:r>
        <w:rPr>
          <w:rFonts w:ascii="Times" w:hAnsi="Times" w:cs="Times"/>
          <w:sz w:val="28"/>
          <w:szCs w:val="32"/>
        </w:rPr>
        <w:t>eliasb</w:t>
      </w:r>
      <w:proofErr w:type="spellEnd"/>
      <w:r w:rsidRPr="00AE7CEA">
        <w:rPr>
          <w:rFonts w:ascii="Times" w:hAnsi="Times" w:cs="Times"/>
          <w:sz w:val="28"/>
          <w:szCs w:val="32"/>
        </w:rPr>
        <w:t xml:space="preserve">) | </w:t>
      </w:r>
      <w:r>
        <w:rPr>
          <w:rFonts w:ascii="Times" w:hAnsi="Times" w:cs="Times"/>
          <w:sz w:val="28"/>
          <w:szCs w:val="32"/>
        </w:rPr>
        <w:t xml:space="preserve">Will </w:t>
      </w:r>
      <w:proofErr w:type="spellStart"/>
      <w:r>
        <w:rPr>
          <w:rFonts w:ascii="Times" w:hAnsi="Times" w:cs="Times"/>
          <w:sz w:val="28"/>
          <w:szCs w:val="32"/>
        </w:rPr>
        <w:t>Haack</w:t>
      </w:r>
      <w:proofErr w:type="spellEnd"/>
      <w:r w:rsidRPr="00AE7CEA">
        <w:rPr>
          <w:rFonts w:ascii="Times" w:hAnsi="Times" w:cs="Times"/>
          <w:sz w:val="28"/>
          <w:szCs w:val="32"/>
        </w:rPr>
        <w:t xml:space="preserve"> (</w:t>
      </w:r>
      <w:proofErr w:type="spellStart"/>
      <w:r>
        <w:rPr>
          <w:rFonts w:ascii="Times" w:hAnsi="Times" w:cs="Times"/>
          <w:sz w:val="28"/>
          <w:szCs w:val="32"/>
        </w:rPr>
        <w:t>whaack</w:t>
      </w:r>
      <w:proofErr w:type="spellEnd"/>
      <w:r w:rsidRPr="00AE7CEA">
        <w:rPr>
          <w:rFonts w:ascii="Times" w:hAnsi="Times" w:cs="Times"/>
          <w:sz w:val="28"/>
          <w:szCs w:val="32"/>
        </w:rPr>
        <w:t>)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AE7CEA">
        <w:rPr>
          <w:rFonts w:ascii="Times" w:hAnsi="Times" w:cs="Times"/>
          <w:b/>
        </w:rPr>
        <w:t>Goals</w:t>
      </w:r>
    </w:p>
    <w:p w:rsidR="00AE7CEA" w:rsidRDefault="00AE7CEA" w:rsidP="00AE7C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>How will you use the in-class time?  </w:t>
      </w:r>
    </w:p>
    <w:p w:rsidR="00AE7CEA" w:rsidRDefault="00AE7CEA" w:rsidP="00AE7CE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t>Meet up at Barker Library to work  </w:t>
      </w:r>
    </w:p>
    <w:p w:rsidR="00AE7CEA" w:rsidRPr="00AE7CEA" w:rsidRDefault="00AE7CEA" w:rsidP="00AE7CEA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T/R 1PM same recitation </w:t>
      </w:r>
    </w:p>
    <w:p w:rsidR="00AE7CEA" w:rsidRPr="00AE7CEA" w:rsidRDefault="00AE7CEA" w:rsidP="00AE7C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Learn about working on a software project collaboratively </w:t>
      </w:r>
    </w:p>
    <w:p w:rsidR="00AE7CEA" w:rsidRPr="00AE7CEA" w:rsidRDefault="00AE7CEA" w:rsidP="00AE7C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>Grade Goals: We all have agreed to make all efforts required to get an A</w:t>
      </w:r>
      <w:r>
        <w:rPr>
          <w:rFonts w:ascii="Times" w:hAnsi="Times" w:cs="Times"/>
        </w:rPr>
        <w:t>. Seriously</w:t>
      </w:r>
      <w:r w:rsidRPr="00AE7CEA">
        <w:rPr>
          <w:rFonts w:ascii="Times" w:hAnsi="Times" w:cs="Times"/>
        </w:rPr>
        <w:t xml:space="preserve"> </w:t>
      </w:r>
    </w:p>
    <w:p w:rsidR="00AE7CEA" w:rsidRPr="00AE7CEA" w:rsidRDefault="00AE7CEA" w:rsidP="00AE7CE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Keep all communication channels open 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AE7CEA">
        <w:rPr>
          <w:rFonts w:ascii="Times" w:hAnsi="Times" w:cs="Times"/>
          <w:b/>
        </w:rPr>
        <w:t>Meeting Norms 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E7CEA">
        <w:rPr>
          <w:rFonts w:ascii="Times" w:hAnsi="Times" w:cs="Times"/>
        </w:rPr>
        <w:t>1. When will you meet outside of class?</w:t>
      </w:r>
    </w:p>
    <w:p w:rsidR="00AE7CEA" w:rsidRPr="00AE7CEA" w:rsidRDefault="00AE7CEA" w:rsidP="00AE7C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11/25/13</w:t>
      </w:r>
      <w:r w:rsidRPr="00AE7CEA">
        <w:rPr>
          <w:rFonts w:ascii="Times" w:hAnsi="Times" w:cs="Times"/>
        </w:rPr>
        <w:t> </w:t>
      </w:r>
    </w:p>
    <w:p w:rsidR="00AE7CEA" w:rsidRDefault="00AE7CEA" w:rsidP="00AE7C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Sunday Dec 1</w:t>
      </w:r>
      <w:r w:rsidRPr="00AE7CEA">
        <w:rPr>
          <w:rFonts w:ascii="Times" w:hAnsi="Times" w:cs="Times"/>
          <w:vertAlign w:val="superscript"/>
        </w:rPr>
        <w:t>st</w:t>
      </w:r>
      <w:r>
        <w:rPr>
          <w:rFonts w:ascii="Times" w:hAnsi="Times" w:cs="Times"/>
          <w:vertAlign w:val="superscript"/>
        </w:rPr>
        <w:t xml:space="preserve"> </w:t>
      </w:r>
      <w:r>
        <w:rPr>
          <w:rFonts w:ascii="Times" w:hAnsi="Times" w:cs="Times"/>
        </w:rPr>
        <w:t>- Evening</w:t>
      </w:r>
    </w:p>
    <w:p w:rsidR="00AE7CEA" w:rsidRPr="00AE7CEA" w:rsidRDefault="00AE7CEA" w:rsidP="00AE7CE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Monday/Wednesday/Friday – 3-10PM Student center reading room</w:t>
      </w:r>
      <w:r w:rsidRPr="00AE7CEA">
        <w:rPr>
          <w:rFonts w:ascii="Times" w:hAnsi="Times" w:cs="Times"/>
        </w:rPr>
        <w:t xml:space="preserve"> </w:t>
      </w:r>
    </w:p>
    <w:p w:rsidR="00AE7CEA" w:rsidRPr="00AE7CEA" w:rsidRDefault="00AE7CEA" w:rsidP="00AE7C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AE7CEA">
        <w:rPr>
          <w:rFonts w:ascii="Times" w:hAnsi="Times" w:cs="Times"/>
          <w:b/>
        </w:rPr>
        <w:t>Work Norms</w:t>
      </w:r>
    </w:p>
    <w:p w:rsidR="00EB1F84" w:rsidRDefault="00AE7CEA" w:rsidP="00EB1F8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>How will work be reviewed?  </w:t>
      </w:r>
      <w:r>
        <w:rPr>
          <w:rFonts w:ascii="Times" w:hAnsi="Times" w:cs="Times"/>
        </w:rPr>
        <w:br/>
      </w:r>
      <w:r w:rsidRPr="00AE7CEA">
        <w:rPr>
          <w:rFonts w:ascii="Times" w:hAnsi="Times" w:cs="Times"/>
        </w:rPr>
        <w:t xml:space="preserve">- </w:t>
      </w:r>
      <w:r w:rsidR="00EB1F84">
        <w:rPr>
          <w:rFonts w:ascii="Times" w:hAnsi="Times" w:cs="Times"/>
        </w:rPr>
        <w:t>Informal code review</w:t>
      </w:r>
    </w:p>
    <w:p w:rsidR="00EB1F84" w:rsidRPr="00AE7CEA" w:rsidRDefault="00EB1F84" w:rsidP="00EB1F8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Times" w:hAnsi="Times" w:cs="Times"/>
        </w:rPr>
      </w:pPr>
      <w:r>
        <w:rPr>
          <w:rFonts w:ascii="Times" w:hAnsi="Times" w:cs="Times"/>
        </w:rPr>
        <w:t>- Frequent pushes to master to stay up to date with each other</w:t>
      </w:r>
    </w:p>
    <w:p w:rsidR="00AE7CEA" w:rsidRDefault="00AE7CEA" w:rsidP="00AE7CE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How will you keep track of work assignment? </w:t>
      </w:r>
    </w:p>
    <w:p w:rsidR="00AE7CEA" w:rsidRPr="00AE7CEA" w:rsidRDefault="00AE7CEA" w:rsidP="00AE7CE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 We are updating a spreadsheet with all the tasks and subtasks, </w:t>
      </w:r>
      <w:proofErr w:type="gramStart"/>
      <w:r w:rsidRPr="00AE7CEA">
        <w:rPr>
          <w:rFonts w:ascii="Times" w:hAnsi="Times" w:cs="Times"/>
        </w:rPr>
        <w:t>who</w:t>
      </w:r>
      <w:proofErr w:type="gramEnd"/>
      <w:r w:rsidRPr="00AE7CEA">
        <w:rPr>
          <w:rFonts w:ascii="Times" w:hAnsi="Times" w:cs="Times"/>
        </w:rPr>
        <w:t xml:space="preserve"> is assigned to it, when they are expected to complete it, and a “status” column where progress is roughly described. Team members are expected to keep this updated. </w:t>
      </w:r>
    </w:p>
    <w:p w:rsidR="00AE7CEA" w:rsidRPr="00EB1F84" w:rsidRDefault="00AE7CEA" w:rsidP="00AE7CE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bookmarkStart w:id="0" w:name="_GoBack"/>
      <w:r w:rsidRPr="00EB1F84">
        <w:rPr>
          <w:rFonts w:ascii="Times" w:hAnsi="Times" w:cs="Times"/>
          <w:b/>
        </w:rPr>
        <w:t>Decision Making</w:t>
      </w:r>
    </w:p>
    <w:bookmarkEnd w:id="0"/>
    <w:p w:rsidR="00AE7CEA" w:rsidRDefault="00AE7CEA" w:rsidP="00AE7CE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>How will work be distributed?  </w:t>
      </w:r>
    </w:p>
    <w:p w:rsidR="00AE7CEA" w:rsidRDefault="00AE7CEA" w:rsidP="00AE7CE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lastRenderedPageBreak/>
        <w:t>Consensus </w:t>
      </w:r>
    </w:p>
    <w:p w:rsidR="00AE7CEA" w:rsidRDefault="00AE7CEA" w:rsidP="00AE7CE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t>Defined as 2/3 majority </w:t>
      </w:r>
    </w:p>
    <w:p w:rsidR="00AE7CEA" w:rsidRPr="00AE7CEA" w:rsidRDefault="00AE7CEA" w:rsidP="00AE7CEA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Serious conflict resolved w/ Advisor </w:t>
      </w:r>
    </w:p>
    <w:p w:rsidR="00EB1F84" w:rsidRDefault="00AE7CEA" w:rsidP="00AE7CE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What happens if someone does not follow through on a commitment? </w:t>
      </w:r>
    </w:p>
    <w:p w:rsidR="00EB1F84" w:rsidRDefault="00AE7CEA" w:rsidP="00EB1F84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 w:rsidRPr="00AE7CEA">
        <w:rPr>
          <w:rFonts w:ascii="Times" w:hAnsi="Times" w:cs="Times"/>
        </w:rPr>
        <w:t>- Expected to keep the group updated on their progress </w:t>
      </w:r>
    </w:p>
    <w:p w:rsidR="00AE7CEA" w:rsidRPr="00AE7CEA" w:rsidRDefault="00AE7CEA" w:rsidP="00EB1F84">
      <w:pPr>
        <w:widowControl w:val="0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- Handled case by case </w:t>
      </w:r>
    </w:p>
    <w:p w:rsidR="00EB1F84" w:rsidRDefault="00AE7CEA" w:rsidP="00AE7CE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</w:rPr>
      </w:pPr>
      <w:r w:rsidRPr="00AE7CEA">
        <w:rPr>
          <w:rFonts w:ascii="Times" w:hAnsi="Times" w:cs="Times"/>
        </w:rPr>
        <w:t xml:space="preserve">What will you do if one or more team members are not doing their share of the work? </w:t>
      </w:r>
    </w:p>
    <w:p w:rsidR="00EB1F84" w:rsidRPr="00EB1F84" w:rsidRDefault="00AE7CEA" w:rsidP="00EB1F84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EB1F84">
        <w:rPr>
          <w:rFonts w:ascii="Times" w:hAnsi="Times" w:cs="Times"/>
        </w:rPr>
        <w:t>Confront them first</w:t>
      </w:r>
    </w:p>
    <w:p w:rsidR="00EB1F84" w:rsidRDefault="00AE7CEA" w:rsidP="00EB1F84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EB1F84">
        <w:rPr>
          <w:rFonts w:ascii="Times" w:hAnsi="Times" w:cs="Times"/>
        </w:rPr>
        <w:t> Talk to the advisor</w:t>
      </w:r>
    </w:p>
    <w:p w:rsidR="00AE7CEA" w:rsidRPr="00EB1F84" w:rsidRDefault="00AE7CEA" w:rsidP="00EB1F84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</w:rPr>
      </w:pPr>
      <w:r w:rsidRPr="00EB1F84">
        <w:rPr>
          <w:rFonts w:ascii="Times" w:hAnsi="Times" w:cs="Times"/>
        </w:rPr>
        <w:t xml:space="preserve">Disputes resolved w/ 2/3 consensus </w:t>
      </w:r>
    </w:p>
    <w:p w:rsidR="00B06475" w:rsidRPr="00AE7CEA" w:rsidRDefault="00B06475"/>
    <w:sectPr w:rsidR="00B06475" w:rsidRPr="00AE7CEA" w:rsidSect="00AE7CE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2156C36"/>
    <w:multiLevelType w:val="hybridMultilevel"/>
    <w:tmpl w:val="2E4C6A64"/>
    <w:lvl w:ilvl="0" w:tplc="618A7CF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571A95"/>
    <w:multiLevelType w:val="hybridMultilevel"/>
    <w:tmpl w:val="00E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9BF685F"/>
    <w:multiLevelType w:val="hybridMultilevel"/>
    <w:tmpl w:val="88DC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2031C"/>
    <w:multiLevelType w:val="hybridMultilevel"/>
    <w:tmpl w:val="B18E06A8"/>
    <w:lvl w:ilvl="0" w:tplc="618A7CF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B7F38"/>
    <w:multiLevelType w:val="hybridMultilevel"/>
    <w:tmpl w:val="C5F27260"/>
    <w:lvl w:ilvl="0" w:tplc="618A7CF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F00C3"/>
    <w:multiLevelType w:val="hybridMultilevel"/>
    <w:tmpl w:val="B3EACB64"/>
    <w:lvl w:ilvl="0" w:tplc="618A7CF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EA"/>
    <w:rsid w:val="00594105"/>
    <w:rsid w:val="00AE7CEA"/>
    <w:rsid w:val="00B06475"/>
    <w:rsid w:val="00C5678A"/>
    <w:rsid w:val="00E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5F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Jain</dc:creator>
  <cp:keywords/>
  <dc:description/>
  <cp:lastModifiedBy>Shawn Jain</cp:lastModifiedBy>
  <cp:revision>1</cp:revision>
  <cp:lastPrinted>2013-11-25T17:18:00Z</cp:lastPrinted>
  <dcterms:created xsi:type="dcterms:W3CDTF">2013-11-25T16:53:00Z</dcterms:created>
  <dcterms:modified xsi:type="dcterms:W3CDTF">2013-11-25T21:33:00Z</dcterms:modified>
</cp:coreProperties>
</file>